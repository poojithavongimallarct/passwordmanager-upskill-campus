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13B4" w14:textId="20E57369" w:rsidR="00D42584" w:rsidRDefault="00E636F5">
      <w:pPr>
        <w:spacing w:before="873" w:line="439" w:lineRule="atLeast"/>
        <w:ind w:left="1096" w:right="-200"/>
        <w:jc w:val="both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 w:rsidR="001E1834"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5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hAnsi="Calibri" w:cs="Calibri"/>
          <w:i/>
          <w:iCs/>
          <w:color w:val="4472C4"/>
          <w:sz w:val="36"/>
          <w:szCs w:val="36"/>
          <w:lang w:bidi="en-US"/>
        </w:rPr>
        <w:t>Manager</w:t>
      </w:r>
      <w:r w:rsidR="004D5E17">
        <w:rPr>
          <w:noProof/>
        </w:rPr>
        <w:drawing>
          <wp:anchor distT="0" distB="0" distL="114300" distR="114300" simplePos="0" relativeHeight="251658240" behindDoc="1" locked="1" layoutInCell="0" allowOverlap="1" wp14:anchorId="43809398" wp14:editId="36AB0656">
            <wp:simplePos x="0" y="0"/>
            <wp:positionH relativeFrom="page">
              <wp:posOffset>1422400</wp:posOffset>
            </wp:positionH>
            <wp:positionV relativeFrom="paragraph">
              <wp:posOffset>419100</wp:posOffset>
            </wp:positionV>
            <wp:extent cx="4711700" cy="38100"/>
            <wp:effectExtent l="0" t="0" r="0" b="0"/>
            <wp:wrapNone/>
            <wp:docPr id="3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5E17">
        <w:rPr>
          <w:noProof/>
        </w:rPr>
        <w:drawing>
          <wp:anchor distT="0" distB="0" distL="114300" distR="114300" simplePos="0" relativeHeight="251659264" behindDoc="1" locked="1" layoutInCell="0" allowOverlap="1" wp14:anchorId="5A1EDC18" wp14:editId="6CEE702A">
            <wp:simplePos x="0" y="0"/>
            <wp:positionH relativeFrom="page">
              <wp:posOffset>1422400</wp:posOffset>
            </wp:positionH>
            <wp:positionV relativeFrom="paragraph">
              <wp:posOffset>977900</wp:posOffset>
            </wp:positionV>
            <wp:extent cx="4711700" cy="38100"/>
            <wp:effectExtent l="0" t="0" r="0" b="0"/>
            <wp:wrapNone/>
            <wp:docPr id="2" name="Path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hGroup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1C59D" w14:textId="77777777" w:rsidR="00D42584" w:rsidRDefault="00E636F5">
      <w:pPr>
        <w:spacing w:before="587" w:line="390" w:lineRule="atLeast"/>
        <w:ind w:left="1441" w:right="-200"/>
        <w:jc w:val="both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UpSkill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UniConverge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Pvt.Ltd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4E72785" w14:textId="4EA8D9C2" w:rsidR="00D42584" w:rsidRDefault="00E636F5">
      <w:pPr>
        <w:spacing w:before="191" w:line="537" w:lineRule="atLeast"/>
        <w:ind w:left="1496" w:right="-200"/>
        <w:jc w:val="both"/>
        <w:rPr>
          <w:rFonts w:ascii="Calibri" w:eastAsia="Calibri" w:hAnsi="Calibri" w:cs="Calibri"/>
          <w:sz w:val="44"/>
          <w:szCs w:val="44"/>
        </w:rPr>
      </w:pP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r>
        <w:rPr>
          <w:rFonts w:ascii="Calibri" w:eastAsia="Calibri" w:hAnsi="Calibri" w:cs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hAnsi="Calibri" w:cs="Calibri"/>
          <w:color w:val="000000"/>
          <w:sz w:val="44"/>
          <w:szCs w:val="44"/>
        </w:rPr>
        <w:t xml:space="preserve"> </w:t>
      </w:r>
      <w:proofErr w:type="spellStart"/>
      <w:r w:rsidR="00494966">
        <w:rPr>
          <w:rFonts w:ascii="Calibri" w:eastAsia="Calibri" w:hAnsi="Calibri" w:cs="Calibri"/>
          <w:color w:val="000000"/>
          <w:sz w:val="44"/>
          <w:szCs w:val="44"/>
          <w:lang w:bidi="en-US"/>
        </w:rPr>
        <w:t>Vongimalla</w:t>
      </w:r>
      <w:proofErr w:type="spellEnd"/>
      <w:r w:rsidR="00494966">
        <w:rPr>
          <w:rFonts w:ascii="Calibri" w:eastAsia="Calibri" w:hAnsi="Calibri" w:cs="Calibri"/>
          <w:color w:val="000000"/>
          <w:sz w:val="44"/>
          <w:szCs w:val="44"/>
          <w:lang w:bidi="en-US"/>
        </w:rPr>
        <w:t xml:space="preserve"> </w:t>
      </w:r>
      <w:proofErr w:type="spellStart"/>
      <w:r w:rsidR="00494966">
        <w:rPr>
          <w:rFonts w:ascii="Calibri" w:eastAsia="Calibri" w:hAnsi="Calibri" w:cs="Calibri"/>
          <w:color w:val="000000"/>
          <w:sz w:val="44"/>
          <w:szCs w:val="44"/>
          <w:lang w:bidi="en-US"/>
        </w:rPr>
        <w:t>Poojitha</w:t>
      </w:r>
      <w:proofErr w:type="spellEnd"/>
    </w:p>
    <w:p w14:paraId="628E5BFA" w14:textId="0E8C67BA" w:rsidR="00F4024F" w:rsidRDefault="00E636F5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6A67953B" w14:textId="143C26AB" w:rsidR="00494966" w:rsidRPr="00F4024F" w:rsidRDefault="00494966">
      <w:pPr>
        <w:spacing w:before="994" w:line="419" w:lineRule="atLeast"/>
        <w:ind w:right="5466"/>
        <w:outlineLvl w:val="0"/>
        <w:rPr>
          <w:rFonts w:ascii="Calibri" w:eastAsia="Calibri" w:hAnsi="Calibri" w:cs="Calibri"/>
          <w:color w:val="000000"/>
          <w:sz w:val="32"/>
          <w:szCs w:val="32"/>
          <w:lang w:bidi="en-US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Vongimalla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Poojitha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</w:p>
    <w:p w14:paraId="52CDDF55" w14:textId="77777777" w:rsidR="00D42584" w:rsidRDefault="00E636F5">
      <w:pPr>
        <w:spacing w:before="6" w:line="580" w:lineRule="atLeast"/>
        <w:ind w:right="2156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Madanapalle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Angallu</w:t>
      </w:r>
      <w:proofErr w:type="spellEnd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EFDB00C" w14:textId="77777777" w:rsidR="00D42584" w:rsidRDefault="00E636F5">
      <w:pPr>
        <w:spacing w:before="194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255792FA" w14:textId="375C7C57" w:rsidR="00D42584" w:rsidRPr="00F4024F" w:rsidRDefault="00E636F5">
      <w:pPr>
        <w:spacing w:before="190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Mail:</w:t>
      </w:r>
      <w:r w:rsidR="00F4024F"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 xml:space="preserve"> </w:t>
      </w:r>
      <w:r w:rsidR="00494966">
        <w:rPr>
          <w:sz w:val="32"/>
          <w:szCs w:val="32"/>
        </w:rPr>
        <w:t>poojithareddy.112002</w:t>
      </w:r>
      <w:r w:rsidR="00F4024F" w:rsidRPr="00F4024F">
        <w:rPr>
          <w:sz w:val="32"/>
          <w:szCs w:val="32"/>
        </w:rPr>
        <w:t>@gmail.com</w:t>
      </w:r>
      <w:r w:rsidR="00F4024F" w:rsidRPr="00F4024F">
        <w:rPr>
          <w:rFonts w:ascii="Calibri" w:eastAsia="Calibri" w:hAnsi="Calibri" w:cs="Calibri"/>
          <w:sz w:val="32"/>
          <w:szCs w:val="32"/>
        </w:rPr>
        <w:t xml:space="preserve"> </w:t>
      </w:r>
    </w:p>
    <w:p w14:paraId="2BAE59C3" w14:textId="38262519" w:rsidR="00D42584" w:rsidRDefault="00E636F5">
      <w:pPr>
        <w:spacing w:before="191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+91</w:t>
      </w:r>
      <w:r w:rsidR="00F4024F">
        <w:rPr>
          <w:rFonts w:ascii="Calibri" w:eastAsia="Calibri" w:hAnsi="Calibri" w:cs="Calibri"/>
          <w:color w:val="000000"/>
          <w:sz w:val="32"/>
          <w:szCs w:val="32"/>
        </w:rPr>
        <w:t xml:space="preserve"> 79</w:t>
      </w:r>
      <w:r w:rsidR="00494966">
        <w:rPr>
          <w:rFonts w:ascii="Calibri" w:eastAsia="Calibri" w:hAnsi="Calibri" w:cs="Calibri"/>
          <w:color w:val="000000"/>
          <w:sz w:val="32"/>
          <w:szCs w:val="32"/>
        </w:rPr>
        <w:t>89934382</w:t>
      </w:r>
    </w:p>
    <w:p w14:paraId="5AB6589E" w14:textId="77777777" w:rsidR="00D42584" w:rsidRDefault="00E636F5">
      <w:pPr>
        <w:spacing w:before="321" w:line="634" w:lineRule="atLeast"/>
        <w:ind w:right="-200"/>
        <w:jc w:val="both"/>
        <w:rPr>
          <w:rFonts w:ascii="Bell MT" w:eastAsia="Bell MT" w:hAnsi="Bell MT" w:cs="Bell MT"/>
          <w:sz w:val="56"/>
          <w:szCs w:val="56"/>
        </w:rPr>
      </w:pPr>
      <w:r>
        <w:rPr>
          <w:rFonts w:ascii="Arial" w:eastAsia="Arial" w:hAnsi="Arial" w:cs="Arial"/>
          <w:color w:val="000000"/>
          <w:sz w:val="2"/>
          <w:szCs w:val="2"/>
        </w:rPr>
        <w:br w:type="page"/>
      </w:r>
      <w:r>
        <w:rPr>
          <w:rFonts w:ascii="Bell MT" w:eastAsia="Bell MT" w:hAnsi="Bell MT" w:cs="Bell MT"/>
          <w:b/>
          <w:bCs/>
          <w:color w:val="5B9BD5"/>
          <w:sz w:val="56"/>
          <w:szCs w:val="56"/>
          <w:lang w:bidi="en-IN"/>
        </w:rPr>
        <w:lastRenderedPageBreak/>
        <w:t>Overview</w:t>
      </w:r>
      <w:r>
        <w:rPr>
          <w:rFonts w:ascii="Bell MT" w:eastAsia="Bell MT" w:hAnsi="Bell MT" w:cs="Bell MT"/>
          <w:b/>
          <w:bCs/>
          <w:color w:val="5B9BD5"/>
          <w:sz w:val="56"/>
          <w:szCs w:val="56"/>
        </w:rPr>
        <w:t xml:space="preserve"> </w:t>
      </w:r>
    </w:p>
    <w:p w14:paraId="207289E1" w14:textId="17569A78" w:rsidR="00D42584" w:rsidRDefault="00E636F5">
      <w:pPr>
        <w:spacing w:before="405" w:line="419" w:lineRule="atLeast"/>
        <w:ind w:right="-16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f</w:t>
      </w:r>
      <w:r w:rsidR="001E1834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ifth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week,I</w:t>
      </w:r>
      <w:proofErr w:type="spellEnd"/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work,</w:t>
      </w:r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>I</w:t>
      </w:r>
      <w:proofErr w:type="spellEnd"/>
      <w:r w:rsidR="008F275E">
        <w:rPr>
          <w:rFonts w:ascii="Calibri" w:eastAsia="Calibri" w:hAnsi="Calibri" w:cs="Calibri"/>
          <w:color w:val="000000"/>
          <w:sz w:val="32"/>
          <w:szCs w:val="32"/>
          <w:lang w:bidi="en-US"/>
        </w:rPr>
        <w:t xml:space="preserve"> am almost there to complete my proj</w:t>
      </w:r>
      <w:r w:rsidR="002711D7">
        <w:rPr>
          <w:rFonts w:ascii="Calibri" w:eastAsia="Calibri" w:hAnsi="Calibri" w:cs="Calibri"/>
          <w:color w:val="000000"/>
          <w:sz w:val="32"/>
          <w:szCs w:val="32"/>
          <w:lang w:bidi="en-US"/>
        </w:rPr>
        <w:t>ect this is the last step to my project</w:t>
      </w:r>
    </w:p>
    <w:p w14:paraId="65204677" w14:textId="77777777" w:rsidR="00D42584" w:rsidRDefault="00E636F5">
      <w:pPr>
        <w:spacing w:before="773" w:line="530" w:lineRule="atLeast"/>
        <w:ind w:right="-200"/>
        <w:jc w:val="both"/>
        <w:rPr>
          <w:rFonts w:ascii="Bell MT" w:eastAsia="Bell MT" w:hAnsi="Bell MT" w:cs="Bell MT"/>
          <w:sz w:val="48"/>
          <w:szCs w:val="48"/>
        </w:rPr>
      </w:pP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  <w:r>
        <w:rPr>
          <w:rFonts w:ascii="Bell MT" w:eastAsia="Bell MT" w:hAnsi="Bell MT" w:cs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hAnsi="Bell MT" w:cs="Bell MT"/>
          <w:color w:val="4472C4"/>
          <w:sz w:val="48"/>
          <w:szCs w:val="48"/>
        </w:rPr>
        <w:t xml:space="preserve"> </w:t>
      </w:r>
    </w:p>
    <w:p w14:paraId="223C393F" w14:textId="77777777" w:rsidR="00D42584" w:rsidRDefault="00E636F5">
      <w:pPr>
        <w:spacing w:before="174" w:after="199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7B6CDC95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A5730E6" w14:textId="77777777" w:rsidR="00D42584" w:rsidRDefault="00E636F5"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DFBA945" w14:textId="77777777" w:rsidR="00D42584" w:rsidRPr="001E1834" w:rsidRDefault="00E636F5"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3049AE63" w14:textId="7E2E50D5" w:rsidR="001E1834" w:rsidRPr="008F275E" w:rsidRDefault="001E1834" w:rsidP="001E1834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</w:rPr>
        <w:t xml:space="preserve">As I completed writing source code for above three </w:t>
      </w:r>
      <w:proofErr w:type="gramStart"/>
      <w:r>
        <w:rPr>
          <w:rFonts w:ascii="Calibri" w:eastAsia="Calibri" w:hAnsi="Calibri" w:cs="Calibri"/>
          <w:color w:val="000000"/>
          <w:sz w:val="32"/>
          <w:szCs w:val="32"/>
        </w:rPr>
        <w:t>section</w:t>
      </w:r>
      <w:proofErr w:type="gramEnd"/>
      <w:r>
        <w:rPr>
          <w:rFonts w:ascii="Calibri" w:eastAsia="Calibri" w:hAnsi="Calibri" w:cs="Calibri"/>
          <w:color w:val="000000"/>
          <w:sz w:val="32"/>
          <w:szCs w:val="32"/>
        </w:rPr>
        <w:t xml:space="preserve"> in this code I wrote drivers code which combines all three sections</w:t>
      </w:r>
    </w:p>
    <w:p w14:paraId="0FF01340" w14:textId="77777777" w:rsidR="008F275E" w:rsidRDefault="008F275E" w:rsidP="008F275E">
      <w:pPr>
        <w:spacing w:before="33" w:line="390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</w:p>
    <w:p w14:paraId="06D0920C" w14:textId="67B5EAE5" w:rsidR="00D42584" w:rsidRPr="001E1834" w:rsidRDefault="00E636F5" w:rsidP="001E1834">
      <w:pPr>
        <w:spacing w:before="33" w:line="390" w:lineRule="atLeast"/>
        <w:ind w:right="-200"/>
        <w:jc w:val="both"/>
        <w:rPr>
          <w:rFonts w:eastAsia="Calibri"/>
          <w:color w:val="000000" w:themeColor="text1"/>
          <w:sz w:val="32"/>
          <w:szCs w:val="32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38BEF807" w14:textId="1F1E58CD" w:rsidR="002711D7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 w:rsidRPr="000F1D09"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This week task is really important because this code combines all three sections together.Finally,I made it.</w:t>
      </w:r>
    </w:p>
    <w:p w14:paraId="2E5E7123" w14:textId="311A7E4D" w:rsidR="000F1D09" w:rsidRPr="000F1D09" w:rsidRDefault="000F1D09" w:rsidP="000F1D09">
      <w:pPr>
        <w:pStyle w:val="ListParagraph"/>
        <w:numPr>
          <w:ilvl w:val="0"/>
          <w:numId w:val="11"/>
        </w:numPr>
        <w:spacing w:before="469" w:line="420" w:lineRule="atLeast"/>
        <w:ind w:right="129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val="en-IN" w:bidi="en-US"/>
        </w:rPr>
        <w:t>As always, this week motivates me by some errors.</w:t>
      </w:r>
    </w:p>
    <w:p w14:paraId="1DF197AE" w14:textId="77777777" w:rsidR="00D42584" w:rsidRDefault="00E636F5">
      <w:pPr>
        <w:spacing w:before="948" w:line="596" w:lineRule="atLeast"/>
        <w:ind w:right="-200"/>
        <w:jc w:val="both"/>
        <w:rPr>
          <w:rFonts w:ascii="Book Antiqua" w:eastAsia="Book Antiqua" w:hAnsi="Book Antiqua" w:cs="Book Antiqua"/>
          <w:sz w:val="48"/>
          <w:szCs w:val="48"/>
        </w:rPr>
      </w:pP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hAnsi="Book Antiqua" w:cs="Book Antiqua"/>
          <w:color w:val="2E74B5"/>
          <w:sz w:val="48"/>
          <w:szCs w:val="48"/>
        </w:rPr>
        <w:t xml:space="preserve"> </w:t>
      </w:r>
    </w:p>
    <w:p w14:paraId="19125564" w14:textId="77777777" w:rsid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hAnsi="Calibri" w:cs="Calibri"/>
          <w:color w:val="000000"/>
          <w:sz w:val="32"/>
          <w:szCs w:val="32"/>
        </w:rPr>
        <w:t xml:space="preserve"> </w:t>
      </w:r>
    </w:p>
    <w:p w14:paraId="1581BA62" w14:textId="77777777" w:rsidR="001E1834" w:rsidRDefault="001E1834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</w:p>
    <w:p w14:paraId="45EA9F26" w14:textId="31AB70C7" w:rsidR="00D42584" w:rsidRPr="008B0F5F" w:rsidRDefault="00E636F5" w:rsidP="008B0F5F">
      <w:pPr>
        <w:spacing w:before="247" w:line="425" w:lineRule="atLeast"/>
        <w:ind w:right="330"/>
        <w:rPr>
          <w:rFonts w:ascii="Calibri" w:eastAsia="Calibri" w:hAnsi="Calibri" w:cs="Calibri"/>
          <w:sz w:val="32"/>
          <w:szCs w:val="32"/>
        </w:rPr>
      </w:pP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hAnsi="Book Antiqua" w:cs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hAnsi="Book Antiqua" w:cs="Book Antiqua"/>
          <w:color w:val="0070C0"/>
          <w:sz w:val="72"/>
          <w:szCs w:val="72"/>
        </w:rPr>
        <w:t xml:space="preserve"> </w:t>
      </w:r>
    </w:p>
    <w:p w14:paraId="6BCA0F2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argparse</w:t>
      </w:r>
      <w:proofErr w:type="spellEnd"/>
    </w:p>
    <w:p w14:paraId="41B3674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getpass</w:t>
      </w:r>
      <w:proofErr w:type="spellEnd"/>
    </w:p>
    <w:p w14:paraId="1A8E56E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hashlib</w:t>
      </w:r>
      <w:proofErr w:type="spellEnd"/>
    </w:p>
    <w:p w14:paraId="61A9A22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pyperclip</w:t>
      </w:r>
      <w:proofErr w:type="spellEnd"/>
    </w:p>
    <w:p w14:paraId="0504813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rich import print as </w:t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</w:p>
    <w:p w14:paraId="35B0014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r w:rsidRPr="001E1834">
        <w:rPr>
          <w:rFonts w:ascii="Consolas" w:eastAsia="Consolas" w:hAnsi="Consolas" w:cs="Consolas"/>
        </w:rPr>
        <w:t>utils.add</w:t>
      </w:r>
      <w:proofErr w:type="spellEnd"/>
    </w:p>
    <w:p w14:paraId="3C2D436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utils.retrieve</w:t>
      </w:r>
      <w:proofErr w:type="spellEnd"/>
      <w:proofErr w:type="gramEnd"/>
    </w:p>
    <w:p w14:paraId="2F808F8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import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spellEnd"/>
      <w:proofErr w:type="gramEnd"/>
    </w:p>
    <w:p w14:paraId="720E18B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utils.dbconfig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import </w:t>
      </w:r>
      <w:proofErr w:type="spellStart"/>
      <w:r w:rsidRPr="001E1834">
        <w:rPr>
          <w:rFonts w:ascii="Consolas" w:eastAsia="Consolas" w:hAnsi="Consolas" w:cs="Consolas"/>
        </w:rPr>
        <w:t>dbconfig</w:t>
      </w:r>
      <w:proofErr w:type="spellEnd"/>
    </w:p>
    <w:p w14:paraId="4A194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parser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argparse.ArgumentParser</w:t>
      </w:r>
      <w:proofErr w:type="spellEnd"/>
      <w:proofErr w:type="gramEnd"/>
      <w:r w:rsidRPr="001E1834">
        <w:rPr>
          <w:rFonts w:ascii="Consolas" w:eastAsia="Consolas" w:hAnsi="Consolas" w:cs="Consolas"/>
        </w:rPr>
        <w:t>(description='Description')</w:t>
      </w:r>
    </w:p>
    <w:p w14:paraId="1F151E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'option', help='(a)dd / (e)</w:t>
      </w:r>
      <w:proofErr w:type="spellStart"/>
      <w:r w:rsidRPr="001E1834">
        <w:rPr>
          <w:rFonts w:ascii="Consolas" w:eastAsia="Consolas" w:hAnsi="Consolas" w:cs="Consolas"/>
        </w:rPr>
        <w:t>xtract</w:t>
      </w:r>
      <w:proofErr w:type="spellEnd"/>
      <w:r w:rsidRPr="001E1834">
        <w:rPr>
          <w:rFonts w:ascii="Consolas" w:eastAsia="Consolas" w:hAnsi="Consolas" w:cs="Consolas"/>
        </w:rPr>
        <w:t xml:space="preserve"> / (g)</w:t>
      </w:r>
      <w:proofErr w:type="spellStart"/>
      <w:r w:rsidRPr="001E1834">
        <w:rPr>
          <w:rFonts w:ascii="Consolas" w:eastAsia="Consolas" w:hAnsi="Consolas" w:cs="Consolas"/>
        </w:rPr>
        <w:t>enerate</w:t>
      </w:r>
      <w:proofErr w:type="spellEnd"/>
      <w:r w:rsidRPr="001E1834">
        <w:rPr>
          <w:rFonts w:ascii="Consolas" w:eastAsia="Consolas" w:hAnsi="Consolas" w:cs="Consolas"/>
        </w:rPr>
        <w:t>')</w:t>
      </w:r>
    </w:p>
    <w:p w14:paraId="5BE4526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"-s", "--name", help="Site name")</w:t>
      </w:r>
    </w:p>
    <w:p w14:paraId="18A22F08" w14:textId="092497E8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"-u", "--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", help="Site URL")</w:t>
      </w:r>
    </w:p>
    <w:p w14:paraId="20F2F43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"-e", "--email", help="Email")</w:t>
      </w:r>
    </w:p>
    <w:p w14:paraId="238F9F3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"-l", "--login", help="Username")</w:t>
      </w:r>
    </w:p>
    <w:p w14:paraId="57DB2A5D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 xml:space="preserve">"--length", help="Length of the password to </w:t>
      </w:r>
      <w:proofErr w:type="spellStart"/>
      <w:r w:rsidRPr="001E1834">
        <w:rPr>
          <w:rFonts w:ascii="Consolas" w:eastAsia="Consolas" w:hAnsi="Consolas" w:cs="Consolas"/>
        </w:rPr>
        <w:t>generate",type</w:t>
      </w:r>
      <w:proofErr w:type="spellEnd"/>
      <w:r w:rsidRPr="001E1834">
        <w:rPr>
          <w:rFonts w:ascii="Consolas" w:eastAsia="Consolas" w:hAnsi="Consolas" w:cs="Consolas"/>
        </w:rPr>
        <w:t>=int)</w:t>
      </w:r>
    </w:p>
    <w:p w14:paraId="0DF50C8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lastRenderedPageBreak/>
        <w:t>parser.add_</w:t>
      </w:r>
      <w:proofErr w:type="gramStart"/>
      <w:r w:rsidRPr="001E1834">
        <w:rPr>
          <w:rFonts w:ascii="Consolas" w:eastAsia="Consolas" w:hAnsi="Consolas" w:cs="Consolas"/>
        </w:rPr>
        <w:t>argument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"-c", "--copy", action='</w:t>
      </w:r>
      <w:proofErr w:type="spellStart"/>
      <w:r w:rsidRPr="001E1834">
        <w:rPr>
          <w:rFonts w:ascii="Consolas" w:eastAsia="Consolas" w:hAnsi="Consolas" w:cs="Consolas"/>
        </w:rPr>
        <w:t>store_true</w:t>
      </w:r>
      <w:proofErr w:type="spellEnd"/>
      <w:r w:rsidRPr="001E1834">
        <w:rPr>
          <w:rFonts w:ascii="Consolas" w:eastAsia="Consolas" w:hAnsi="Consolas" w:cs="Consolas"/>
        </w:rPr>
        <w:t>', help='Copy password to clipboard')</w:t>
      </w:r>
    </w:p>
    <w:p w14:paraId="497F382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args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parser.parse</w:t>
      </w:r>
      <w:proofErr w:type="gramEnd"/>
      <w:r w:rsidRPr="001E1834">
        <w:rPr>
          <w:rFonts w:ascii="Consolas" w:eastAsia="Consolas" w:hAnsi="Consolas" w:cs="Consolas"/>
        </w:rPr>
        <w:t>_args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714C2CB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125C9C9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getpass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"MASTER PASSWORD: ")</w:t>
      </w:r>
    </w:p>
    <w:p w14:paraId="4B23B84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hashed_mp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gramStart"/>
      <w:r w:rsidRPr="001E1834">
        <w:rPr>
          <w:rFonts w:ascii="Consolas" w:eastAsia="Consolas" w:hAnsi="Consolas" w:cs="Consolas"/>
        </w:rPr>
        <w:t>hashlib.sha</w:t>
      </w:r>
      <w:proofErr w:type="gramEnd"/>
      <w:r w:rsidRPr="001E1834">
        <w:rPr>
          <w:rFonts w:ascii="Consolas" w:eastAsia="Consolas" w:hAnsi="Consolas" w:cs="Consolas"/>
        </w:rPr>
        <w:t>256(</w:t>
      </w:r>
      <w:proofErr w:type="spellStart"/>
      <w:r w:rsidRPr="001E1834">
        <w:rPr>
          <w:rFonts w:ascii="Consolas" w:eastAsia="Consolas" w:hAnsi="Consolas" w:cs="Consolas"/>
        </w:rPr>
        <w:t>mp.encode</w:t>
      </w:r>
      <w:proofErr w:type="spellEnd"/>
      <w:r w:rsidRPr="001E1834">
        <w:rPr>
          <w:rFonts w:ascii="Consolas" w:eastAsia="Consolas" w:hAnsi="Consolas" w:cs="Consolas"/>
        </w:rPr>
        <w:t>()).</w:t>
      </w:r>
      <w:proofErr w:type="spellStart"/>
      <w:r w:rsidRPr="001E1834">
        <w:rPr>
          <w:rFonts w:ascii="Consolas" w:eastAsia="Consolas" w:hAnsi="Consolas" w:cs="Consolas"/>
        </w:rPr>
        <w:t>hexdigest</w:t>
      </w:r>
      <w:proofErr w:type="spellEnd"/>
      <w:r w:rsidRPr="001E1834">
        <w:rPr>
          <w:rFonts w:ascii="Consolas" w:eastAsia="Consolas" w:hAnsi="Consolas" w:cs="Consolas"/>
        </w:rPr>
        <w:t>()</w:t>
      </w:r>
    </w:p>
    <w:p w14:paraId="4D961B89" w14:textId="04AF31F0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</w:t>
      </w:r>
      <w:proofErr w:type="spellStart"/>
      <w:r w:rsidRPr="001E1834">
        <w:rPr>
          <w:rFonts w:ascii="Consolas" w:eastAsia="Consolas" w:hAnsi="Consolas" w:cs="Consolas"/>
        </w:rPr>
        <w:t>db</w:t>
      </w:r>
      <w:proofErr w:type="spellEnd"/>
      <w:r w:rsidRPr="001E1834">
        <w:rPr>
          <w:rFonts w:ascii="Consolas" w:eastAsia="Consolas" w:hAnsi="Consolas" w:cs="Consolas"/>
        </w:rPr>
        <w:t xml:space="preserve">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dbconfig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12AB314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cursor = </w:t>
      </w:r>
      <w:proofErr w:type="spellStart"/>
      <w:proofErr w:type="gramStart"/>
      <w:r w:rsidRPr="001E1834">
        <w:rPr>
          <w:rFonts w:ascii="Consolas" w:eastAsia="Consolas" w:hAnsi="Consolas" w:cs="Consolas"/>
        </w:rPr>
        <w:t>db.cursor</w:t>
      </w:r>
      <w:proofErr w:type="spellEnd"/>
      <w:proofErr w:type="gramEnd"/>
      <w:r w:rsidRPr="001E1834">
        <w:rPr>
          <w:rFonts w:ascii="Consolas" w:eastAsia="Consolas" w:hAnsi="Consolas" w:cs="Consolas"/>
        </w:rPr>
        <w:t>()</w:t>
      </w:r>
    </w:p>
    <w:p w14:paraId="4C8E812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query = "SELECT * FROM </w:t>
      </w:r>
      <w:proofErr w:type="spellStart"/>
      <w:proofErr w:type="gramStart"/>
      <w:r w:rsidRPr="001E1834">
        <w:rPr>
          <w:rFonts w:ascii="Consolas" w:eastAsia="Consolas" w:hAnsi="Consolas" w:cs="Consolas"/>
        </w:rPr>
        <w:t>pm.secrets</w:t>
      </w:r>
      <w:proofErr w:type="spellEnd"/>
      <w:proofErr w:type="gramEnd"/>
      <w:r w:rsidRPr="001E1834">
        <w:rPr>
          <w:rFonts w:ascii="Consolas" w:eastAsia="Consolas" w:hAnsi="Consolas" w:cs="Consolas"/>
        </w:rPr>
        <w:t>"</w:t>
      </w:r>
    </w:p>
    <w:p w14:paraId="11FE9C6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cursor.execute</w:t>
      </w:r>
      <w:proofErr w:type="spellEnd"/>
      <w:proofErr w:type="gramEnd"/>
      <w:r w:rsidRPr="001E1834">
        <w:rPr>
          <w:rFonts w:ascii="Consolas" w:eastAsia="Consolas" w:hAnsi="Consolas" w:cs="Consolas"/>
        </w:rPr>
        <w:t>(query)</w:t>
      </w:r>
    </w:p>
    <w:p w14:paraId="6FC1E078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result = </w:t>
      </w:r>
      <w:proofErr w:type="spellStart"/>
      <w:proofErr w:type="gramStart"/>
      <w:r w:rsidRPr="001E1834">
        <w:rPr>
          <w:rFonts w:ascii="Consolas" w:eastAsia="Consolas" w:hAnsi="Consolas" w:cs="Consolas"/>
        </w:rPr>
        <w:t>cursor.fetchall</w:t>
      </w:r>
      <w:proofErr w:type="spellEnd"/>
      <w:proofErr w:type="gramEnd"/>
      <w:r w:rsidRPr="001E1834">
        <w:rPr>
          <w:rFonts w:ascii="Consolas" w:eastAsia="Consolas" w:hAnsi="Consolas" w:cs="Consolas"/>
        </w:rPr>
        <w:t>()[0]</w:t>
      </w:r>
    </w:p>
    <w:p w14:paraId="0A1ACF32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hashed_</w:t>
      </w:r>
      <w:proofErr w:type="gramStart"/>
      <w:r w:rsidRPr="001E1834">
        <w:rPr>
          <w:rFonts w:ascii="Consolas" w:eastAsia="Consolas" w:hAnsi="Consolas" w:cs="Consolas"/>
        </w:rPr>
        <w:t>mp</w:t>
      </w:r>
      <w:proofErr w:type="spellEnd"/>
      <w:r w:rsidRPr="001E1834">
        <w:rPr>
          <w:rFonts w:ascii="Consolas" w:eastAsia="Consolas" w:hAnsi="Consolas" w:cs="Consolas"/>
        </w:rPr>
        <w:t xml:space="preserve"> !</w:t>
      </w:r>
      <w:proofErr w:type="gramEnd"/>
      <w:r w:rsidRPr="001E1834">
        <w:rPr>
          <w:rFonts w:ascii="Consolas" w:eastAsia="Consolas" w:hAnsi="Consolas" w:cs="Consolas"/>
        </w:rPr>
        <w:t>= result[0]:</w:t>
      </w:r>
    </w:p>
    <w:p w14:paraId="0F2ADF96" w14:textId="572D90DA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 WRONG! [/red]")</w:t>
      </w:r>
    </w:p>
    <w:p w14:paraId="24913B44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 None</w:t>
      </w:r>
    </w:p>
    <w:p w14:paraId="307E74C2" w14:textId="004CFCF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return [</w:t>
      </w:r>
      <w:proofErr w:type="spellStart"/>
      <w:proofErr w:type="gramStart"/>
      <w:r w:rsidRPr="001E1834">
        <w:rPr>
          <w:rFonts w:ascii="Consolas" w:eastAsia="Consolas" w:hAnsi="Consolas" w:cs="Consolas"/>
        </w:rPr>
        <w:t>mp,result</w:t>
      </w:r>
      <w:proofErr w:type="spellEnd"/>
      <w:proofErr w:type="gramEnd"/>
      <w:r w:rsidRPr="001E1834">
        <w:rPr>
          <w:rFonts w:ascii="Consolas" w:eastAsia="Consolas" w:hAnsi="Consolas" w:cs="Consolas"/>
        </w:rPr>
        <w:t>[1]]</w:t>
      </w:r>
    </w:p>
    <w:p w14:paraId="3B0BAD24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def </w:t>
      </w: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):</w:t>
      </w:r>
    </w:p>
    <w:p w14:paraId="49FE1080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add","a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2CBD0D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if args.name == None or args.url == None or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5017E03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== None:</w:t>
      </w:r>
    </w:p>
    <w:p w14:paraId="3F01471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Name (-s) required ")</w:t>
      </w:r>
    </w:p>
    <w:p w14:paraId="2F12190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== None:</w:t>
      </w:r>
    </w:p>
    <w:p w14:paraId="6456CDD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URL (-u) required ")</w:t>
      </w:r>
    </w:p>
    <w:p w14:paraId="7122FEE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6699C94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Site Login (-l) required ")</w:t>
      </w:r>
    </w:p>
    <w:p w14:paraId="7562F5CF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C822981" w14:textId="5C4F9DB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4D3ABFEC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 ""</w:t>
      </w:r>
    </w:p>
    <w:p w14:paraId="1BB00AE3" w14:textId="4ED1446C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4B9E62A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res is not None:</w:t>
      </w:r>
    </w:p>
    <w:p w14:paraId="163AB53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utils.add.addEntry</w:t>
      </w:r>
      <w:proofErr w:type="gramEnd"/>
      <w:r w:rsidRPr="001E1834">
        <w:rPr>
          <w:rFonts w:ascii="Consolas" w:eastAsia="Consolas" w:hAnsi="Consolas" w:cs="Consolas"/>
        </w:rPr>
        <w:t>(res[0],res[1],args.name,args.url,args.email,args.login)</w:t>
      </w:r>
    </w:p>
    <w:p w14:paraId="624D4A4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extract","e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4A268657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  <w:t xml:space="preserve"># if args.name == None and args.url == None and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 and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== None:</w:t>
      </w:r>
    </w:p>
    <w:p w14:paraId="42FC9292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# retrieve all</w:t>
      </w:r>
    </w:p>
    <w:p w14:paraId="6E8FB22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("[red][!][/red] Please enter at least one search field (sitename/</w:t>
      </w:r>
      <w:proofErr w:type="spellStart"/>
      <w:r w:rsidRPr="001E1834">
        <w:rPr>
          <w:rFonts w:ascii="Consolas" w:eastAsia="Consolas" w:hAnsi="Consolas" w:cs="Consolas"/>
        </w:rPr>
        <w:t>url</w:t>
      </w:r>
      <w:proofErr w:type="spellEnd"/>
      <w:r w:rsidRPr="001E1834">
        <w:rPr>
          <w:rFonts w:ascii="Consolas" w:eastAsia="Consolas" w:hAnsi="Consolas" w:cs="Consolas"/>
        </w:rPr>
        <w:t>/email/username)")</w:t>
      </w:r>
    </w:p>
    <w:p w14:paraId="19B21DB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# </w:t>
      </w:r>
      <w:r w:rsidRPr="001E1834">
        <w:rPr>
          <w:rFonts w:ascii="Consolas" w:eastAsia="Consolas" w:hAnsi="Consolas" w:cs="Consolas"/>
        </w:rPr>
        <w:tab/>
        <w:t>return</w:t>
      </w:r>
    </w:p>
    <w:p w14:paraId="14AEE21E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res = </w:t>
      </w:r>
      <w:proofErr w:type="spellStart"/>
      <w:proofErr w:type="gramStart"/>
      <w:r w:rsidRPr="001E1834">
        <w:rPr>
          <w:rFonts w:ascii="Consolas" w:eastAsia="Consolas" w:hAnsi="Consolas" w:cs="Consolas"/>
        </w:rPr>
        <w:t>inputAndValidateMasterPassword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gramEnd"/>
      <w:r w:rsidRPr="001E1834">
        <w:rPr>
          <w:rFonts w:ascii="Consolas" w:eastAsia="Consolas" w:hAnsi="Consolas" w:cs="Consolas"/>
        </w:rPr>
        <w:t>)</w:t>
      </w:r>
    </w:p>
    <w:p w14:paraId="67783F23" w14:textId="3F1B483B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>search = {}</w:t>
      </w:r>
    </w:p>
    <w:p w14:paraId="0B1B1EB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args.name is not None:</w:t>
      </w:r>
    </w:p>
    <w:p w14:paraId="2A756B9B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search["sitename"] = args.name</w:t>
      </w:r>
    </w:p>
    <w:p w14:paraId="75ADE41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if args.url is not None:</w:t>
      </w:r>
    </w:p>
    <w:p w14:paraId="2B140479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search["</w:t>
      </w:r>
      <w:proofErr w:type="spellStart"/>
      <w:r w:rsidRPr="001E1834">
        <w:rPr>
          <w:rFonts w:ascii="Consolas" w:eastAsia="Consolas" w:hAnsi="Consolas" w:cs="Consolas"/>
        </w:rPr>
        <w:t>siteurl</w:t>
      </w:r>
      <w:proofErr w:type="spellEnd"/>
      <w:r w:rsidRPr="001E1834">
        <w:rPr>
          <w:rFonts w:ascii="Consolas" w:eastAsia="Consolas" w:hAnsi="Consolas" w:cs="Consolas"/>
        </w:rPr>
        <w:t>"] = args.url</w:t>
      </w:r>
    </w:p>
    <w:p w14:paraId="39FC5FC3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is not None:</w:t>
      </w:r>
    </w:p>
    <w:p w14:paraId="21F29276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search["email"] =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args.email</w:t>
      </w:r>
      <w:proofErr w:type="spellEnd"/>
      <w:proofErr w:type="gramEnd"/>
    </w:p>
    <w:p w14:paraId="71E96B71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  <w:r w:rsidRPr="001E1834">
        <w:rPr>
          <w:rFonts w:ascii="Consolas" w:eastAsia="Consolas" w:hAnsi="Consolas" w:cs="Consolas"/>
        </w:rPr>
        <w:t xml:space="preserve"> is not None:</w:t>
      </w:r>
    </w:p>
    <w:p w14:paraId="3D871983" w14:textId="77777777" w:rsid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search["username"] = </w:t>
      </w:r>
      <w:proofErr w:type="spellStart"/>
      <w:r w:rsidRPr="001E1834">
        <w:rPr>
          <w:rFonts w:ascii="Consolas" w:eastAsia="Consolas" w:hAnsi="Consolas" w:cs="Consolas"/>
        </w:rPr>
        <w:t>args.login</w:t>
      </w:r>
      <w:proofErr w:type="spellEnd"/>
    </w:p>
    <w:p w14:paraId="315B16A1" w14:textId="2B086033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</w:t>
      </w:r>
      <w:r w:rsidRPr="001E1834">
        <w:rPr>
          <w:rFonts w:ascii="Consolas" w:eastAsia="Consolas" w:hAnsi="Consolas" w:cs="Consolas"/>
        </w:rPr>
        <w:t>if res is not None:</w:t>
      </w:r>
    </w:p>
    <w:p w14:paraId="0E7FE60C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lastRenderedPageBreak/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gramStart"/>
      <w:r w:rsidRPr="001E1834">
        <w:rPr>
          <w:rFonts w:ascii="Consolas" w:eastAsia="Consolas" w:hAnsi="Consolas" w:cs="Consolas"/>
        </w:rPr>
        <w:t>utils.retrieve</w:t>
      </w:r>
      <w:proofErr w:type="gramEnd"/>
      <w:r w:rsidRPr="001E1834">
        <w:rPr>
          <w:rFonts w:ascii="Consolas" w:eastAsia="Consolas" w:hAnsi="Consolas" w:cs="Consolas"/>
        </w:rPr>
        <w:t xml:space="preserve">.retrieveEntries(res[0],res[1],search,decryptPassword = </w:t>
      </w:r>
      <w:proofErr w:type="spellStart"/>
      <w:r w:rsidRPr="001E1834">
        <w:rPr>
          <w:rFonts w:ascii="Consolas" w:eastAsia="Consolas" w:hAnsi="Consolas" w:cs="Consolas"/>
        </w:rPr>
        <w:t>args.copy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112E43C5" w14:textId="7B5F567F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args.option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in ["</w:t>
      </w:r>
      <w:proofErr w:type="spellStart"/>
      <w:r w:rsidRPr="001E1834">
        <w:rPr>
          <w:rFonts w:ascii="Consolas" w:eastAsia="Consolas" w:hAnsi="Consolas" w:cs="Consolas"/>
        </w:rPr>
        <w:t>generate","g</w:t>
      </w:r>
      <w:proofErr w:type="spellEnd"/>
      <w:r w:rsidRPr="001E1834">
        <w:rPr>
          <w:rFonts w:ascii="Consolas" w:eastAsia="Consolas" w:hAnsi="Consolas" w:cs="Consolas"/>
        </w:rPr>
        <w:t>"]:</w:t>
      </w:r>
    </w:p>
    <w:p w14:paraId="36EA913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if </w:t>
      </w:r>
      <w:proofErr w:type="spellStart"/>
      <w:proofErr w:type="gramStart"/>
      <w:r w:rsidRPr="001E1834">
        <w:rPr>
          <w:rFonts w:ascii="Consolas" w:eastAsia="Consolas" w:hAnsi="Consolas" w:cs="Consolas"/>
        </w:rPr>
        <w:t>args.length</w:t>
      </w:r>
      <w:proofErr w:type="spellEnd"/>
      <w:proofErr w:type="gramEnd"/>
      <w:r w:rsidRPr="001E1834">
        <w:rPr>
          <w:rFonts w:ascii="Consolas" w:eastAsia="Consolas" w:hAnsi="Consolas" w:cs="Consolas"/>
        </w:rPr>
        <w:t xml:space="preserve"> == None:</w:t>
      </w:r>
    </w:p>
    <w:p w14:paraId="5FD2DC9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("[red][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/red] Specify length of the password to generate (--length)")</w:t>
      </w:r>
    </w:p>
    <w:p w14:paraId="3765DB0F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>return</w:t>
      </w:r>
    </w:p>
    <w:p w14:paraId="5991A37E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  <w:t xml:space="preserve">password = </w:t>
      </w:r>
      <w:proofErr w:type="spellStart"/>
      <w:proofErr w:type="gramStart"/>
      <w:r w:rsidRPr="001E1834">
        <w:rPr>
          <w:rFonts w:ascii="Consolas" w:eastAsia="Consolas" w:hAnsi="Consolas" w:cs="Consolas"/>
        </w:rPr>
        <w:t>utils.generate</w:t>
      </w:r>
      <w:proofErr w:type="gramEnd"/>
      <w:r w:rsidRPr="001E1834">
        <w:rPr>
          <w:rFonts w:ascii="Consolas" w:eastAsia="Consolas" w:hAnsi="Consolas" w:cs="Consolas"/>
        </w:rPr>
        <w:t>.generatePassword</w:t>
      </w:r>
      <w:proofErr w:type="spellEnd"/>
      <w:r w:rsidRPr="001E1834">
        <w:rPr>
          <w:rFonts w:ascii="Consolas" w:eastAsia="Consolas" w:hAnsi="Consolas" w:cs="Consolas"/>
        </w:rPr>
        <w:t>(</w:t>
      </w:r>
      <w:proofErr w:type="spellStart"/>
      <w:r w:rsidRPr="001E1834">
        <w:rPr>
          <w:rFonts w:ascii="Consolas" w:eastAsia="Consolas" w:hAnsi="Consolas" w:cs="Consolas"/>
        </w:rPr>
        <w:t>args.length</w:t>
      </w:r>
      <w:proofErr w:type="spellEnd"/>
      <w:r w:rsidRPr="001E1834">
        <w:rPr>
          <w:rFonts w:ascii="Consolas" w:eastAsia="Consolas" w:hAnsi="Consolas" w:cs="Consolas"/>
        </w:rPr>
        <w:t>)</w:t>
      </w:r>
    </w:p>
    <w:p w14:paraId="4339F8D5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proofErr w:type="gramStart"/>
      <w:r w:rsidRPr="001E1834">
        <w:rPr>
          <w:rFonts w:ascii="Consolas" w:eastAsia="Consolas" w:hAnsi="Consolas" w:cs="Consolas"/>
        </w:rPr>
        <w:t>pyperclip.copy</w:t>
      </w:r>
      <w:proofErr w:type="spellEnd"/>
      <w:proofErr w:type="gramEnd"/>
      <w:r w:rsidRPr="001E1834">
        <w:rPr>
          <w:rFonts w:ascii="Consolas" w:eastAsia="Consolas" w:hAnsi="Consolas" w:cs="Consolas"/>
        </w:rPr>
        <w:t>(password)</w:t>
      </w:r>
    </w:p>
    <w:p w14:paraId="220BD7FA" w14:textId="77777777" w:rsidR="001E1834" w:rsidRPr="001E1834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r w:rsidRPr="001E1834">
        <w:rPr>
          <w:rFonts w:ascii="Consolas" w:eastAsia="Consolas" w:hAnsi="Consolas" w:cs="Consolas"/>
        </w:rPr>
        <w:tab/>
      </w:r>
      <w:r w:rsidRPr="001E1834">
        <w:rPr>
          <w:rFonts w:ascii="Consolas" w:eastAsia="Consolas" w:hAnsi="Consolas" w:cs="Consolas"/>
        </w:rPr>
        <w:tab/>
      </w:r>
      <w:proofErr w:type="spellStart"/>
      <w:r w:rsidRPr="001E1834">
        <w:rPr>
          <w:rFonts w:ascii="Consolas" w:eastAsia="Consolas" w:hAnsi="Consolas" w:cs="Consolas"/>
        </w:rPr>
        <w:t>printc</w:t>
      </w:r>
      <w:proofErr w:type="spellEnd"/>
      <w:r w:rsidRPr="001E1834">
        <w:rPr>
          <w:rFonts w:ascii="Consolas" w:eastAsia="Consolas" w:hAnsi="Consolas" w:cs="Consolas"/>
        </w:rPr>
        <w:t>("[green][</w:t>
      </w:r>
      <w:proofErr w:type="gramStart"/>
      <w:r w:rsidRPr="001E1834">
        <w:rPr>
          <w:rFonts w:ascii="Consolas" w:eastAsia="Consolas" w:hAnsi="Consolas" w:cs="Consolas"/>
        </w:rPr>
        <w:t>+][</w:t>
      </w:r>
      <w:proofErr w:type="gramEnd"/>
      <w:r w:rsidRPr="001E1834">
        <w:rPr>
          <w:rFonts w:ascii="Consolas" w:eastAsia="Consolas" w:hAnsi="Consolas" w:cs="Consolas"/>
        </w:rPr>
        <w:t>/green] Password generated and copied to clipboard")</w:t>
      </w:r>
    </w:p>
    <w:p w14:paraId="49B5203F" w14:textId="650A8D96" w:rsidR="004D066E" w:rsidRPr="004D066E" w:rsidRDefault="001E1834" w:rsidP="001E1834">
      <w:pPr>
        <w:spacing w:before="651" w:line="210" w:lineRule="atLeast"/>
        <w:ind w:right="-200"/>
        <w:jc w:val="both"/>
        <w:rPr>
          <w:rFonts w:ascii="Consolas" w:eastAsia="Consolas" w:hAnsi="Consolas" w:cs="Consolas"/>
        </w:rPr>
      </w:pPr>
      <w:proofErr w:type="gramStart"/>
      <w:r w:rsidRPr="001E1834">
        <w:rPr>
          <w:rFonts w:ascii="Consolas" w:eastAsia="Consolas" w:hAnsi="Consolas" w:cs="Consolas"/>
        </w:rPr>
        <w:t>main(</w:t>
      </w:r>
      <w:proofErr w:type="gramEnd"/>
      <w:r w:rsidRPr="001E1834">
        <w:rPr>
          <w:rFonts w:ascii="Consolas" w:eastAsia="Consolas" w:hAnsi="Consolas" w:cs="Consolas"/>
        </w:rPr>
        <w:t>)</w:t>
      </w:r>
    </w:p>
    <w:sectPr w:rsidR="004D066E" w:rsidRPr="004D066E">
      <w:pgSz w:w="11905" w:h="16840"/>
      <w:pgMar w:top="1120" w:right="1424" w:bottom="112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FC277F0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CDEEA5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B6ED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08A20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A884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AC7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60677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F62E80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14C7F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BAC35D4">
      <w:start w:val="1"/>
      <w:numFmt w:val="bullet"/>
      <w:lvlText w:val="•"/>
      <w:lvlJc w:val="left"/>
      <w:pPr>
        <w:tabs>
          <w:tab w:val="num" w:pos="1441"/>
        </w:tabs>
        <w:ind w:left="1441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 w:tplc="6F22E9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3CCED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F477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EBA57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0DA61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CE26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A6E2E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3032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2406CBA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9F4CC5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3E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EEAA3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B5ED0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EE616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1365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267C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3460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8B2D9EE">
      <w:start w:val="1"/>
      <w:numFmt w:val="bullet"/>
      <w:lvlText w:val="•"/>
      <w:lvlJc w:val="left"/>
      <w:pPr>
        <w:tabs>
          <w:tab w:val="num" w:pos="721"/>
        </w:tabs>
        <w:ind w:left="721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32"/>
      </w:rPr>
    </w:lvl>
    <w:lvl w:ilvl="1" w:tplc="0CCC72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E42B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42F8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042A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3EE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6CFAD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9F40A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B0E0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B927B84">
      <w:start w:val="1"/>
      <w:numFmt w:val="bullet"/>
      <w:lvlText w:val="#"/>
      <w:lvlJc w:val="left"/>
      <w:pPr>
        <w:tabs>
          <w:tab w:val="num" w:pos="450"/>
        </w:tabs>
        <w:ind w:left="4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148C91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647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1683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C68A1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163C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E29E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40BC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827A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086D612">
      <w:start w:val="1"/>
      <w:numFmt w:val="bullet"/>
      <w:lvlText w:val="#"/>
      <w:lvlJc w:val="left"/>
      <w:pPr>
        <w:tabs>
          <w:tab w:val="num" w:pos="350"/>
        </w:tabs>
        <w:ind w:left="350" w:hanging="200"/>
      </w:pPr>
      <w:rPr>
        <w:rFonts w:ascii="Consolas" w:eastAsia="Consolas" w:hAnsi="Consolas" w:cs="Consolas"/>
        <w:b w:val="0"/>
        <w:bCs w:val="0"/>
        <w:i w:val="0"/>
        <w:iCs w:val="0"/>
        <w:sz w:val="18"/>
      </w:rPr>
    </w:lvl>
    <w:lvl w:ilvl="1" w:tplc="E7D0C4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4688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904F4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6ECA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D3AB49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9280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39053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A6220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E6856A1"/>
    <w:multiLevelType w:val="hybridMultilevel"/>
    <w:tmpl w:val="5698A0E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FD7CB3"/>
    <w:multiLevelType w:val="hybridMultilevel"/>
    <w:tmpl w:val="755E32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84652"/>
    <w:multiLevelType w:val="hybridMultilevel"/>
    <w:tmpl w:val="F536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85E21"/>
    <w:multiLevelType w:val="hybridMultilevel"/>
    <w:tmpl w:val="C66A7C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B4445"/>
    <w:multiLevelType w:val="hybridMultilevel"/>
    <w:tmpl w:val="A6D0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434">
    <w:abstractNumId w:val="0"/>
  </w:num>
  <w:num w:numId="2" w16cid:durableId="1405760374">
    <w:abstractNumId w:val="1"/>
  </w:num>
  <w:num w:numId="3" w16cid:durableId="157813456">
    <w:abstractNumId w:val="2"/>
  </w:num>
  <w:num w:numId="4" w16cid:durableId="181481779">
    <w:abstractNumId w:val="3"/>
  </w:num>
  <w:num w:numId="5" w16cid:durableId="1029061825">
    <w:abstractNumId w:val="4"/>
  </w:num>
  <w:num w:numId="6" w16cid:durableId="345907444">
    <w:abstractNumId w:val="5"/>
  </w:num>
  <w:num w:numId="7" w16cid:durableId="348608027">
    <w:abstractNumId w:val="8"/>
  </w:num>
  <w:num w:numId="8" w16cid:durableId="1188829277">
    <w:abstractNumId w:val="9"/>
  </w:num>
  <w:num w:numId="9" w16cid:durableId="805975997">
    <w:abstractNumId w:val="6"/>
  </w:num>
  <w:num w:numId="10" w16cid:durableId="1132598746">
    <w:abstractNumId w:val="7"/>
  </w:num>
  <w:num w:numId="11" w16cid:durableId="21244967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584"/>
    <w:rsid w:val="0006404D"/>
    <w:rsid w:val="000F1D09"/>
    <w:rsid w:val="001E1834"/>
    <w:rsid w:val="002711D7"/>
    <w:rsid w:val="00494966"/>
    <w:rsid w:val="004D066E"/>
    <w:rsid w:val="004D5E17"/>
    <w:rsid w:val="00545D42"/>
    <w:rsid w:val="00756492"/>
    <w:rsid w:val="008B0F5F"/>
    <w:rsid w:val="008D6B86"/>
    <w:rsid w:val="008F275E"/>
    <w:rsid w:val="00A61354"/>
    <w:rsid w:val="00AB24CD"/>
    <w:rsid w:val="00BB49ED"/>
    <w:rsid w:val="00D42584"/>
    <w:rsid w:val="00D9513C"/>
    <w:rsid w:val="00DA6355"/>
    <w:rsid w:val="00E11B70"/>
    <w:rsid w:val="00E636F5"/>
    <w:rsid w:val="00F4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BEA"/>
  <w15:docId w15:val="{9597E132-FB0B-F54F-B819-6857C3A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ARUN TEJA</dc:creator>
  <cp:lastModifiedBy>Maruthi</cp:lastModifiedBy>
  <cp:revision>2</cp:revision>
  <dcterms:created xsi:type="dcterms:W3CDTF">2023-07-23T08:32:00Z</dcterms:created>
  <dcterms:modified xsi:type="dcterms:W3CDTF">2023-07-23T08:32:00Z</dcterms:modified>
</cp:coreProperties>
</file>