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13B4" w14:textId="77777777" w:rsidR="00D42584" w:rsidRDefault="00E636F5">
      <w:pPr>
        <w:spacing w:before="873" w:line="439" w:lineRule="atLeast"/>
        <w:ind w:left="1096"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3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Progress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Report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on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 w:rsidR="004D5E17">
        <w:rPr>
          <w:noProof/>
        </w:rPr>
        <w:drawing>
          <wp:anchor distT="0" distB="0" distL="114300" distR="114300" simplePos="0" relativeHeight="251658240" behindDoc="1" locked="1" layoutInCell="0" allowOverlap="1" wp14:anchorId="43809398" wp14:editId="36AB0656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3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17">
        <w:rPr>
          <w:noProof/>
        </w:rPr>
        <w:drawing>
          <wp:anchor distT="0" distB="0" distL="114300" distR="114300" simplePos="0" relativeHeight="251659264" behindDoc="1" locked="1" layoutInCell="0" allowOverlap="1" wp14:anchorId="5A1EDC18" wp14:editId="6CEE702A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2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1C59D" w14:textId="77777777" w:rsidR="00D42584" w:rsidRDefault="00E636F5">
      <w:pPr>
        <w:spacing w:before="587" w:line="390" w:lineRule="atLeast"/>
        <w:ind w:left="1441" w:right="-200"/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UniConverge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Pvt.Ltd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4E72785" w14:textId="578B1F24" w:rsidR="00D42584" w:rsidRDefault="00E636F5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proofErr w:type="spellStart"/>
      <w:r w:rsidR="00824016">
        <w:rPr>
          <w:rFonts w:ascii="Calibri" w:eastAsia="Calibri" w:hAnsi="Calibri" w:cs="Calibri"/>
          <w:color w:val="000000"/>
          <w:sz w:val="44"/>
          <w:szCs w:val="44"/>
          <w:lang w:bidi="en-US"/>
        </w:rPr>
        <w:t>V</w:t>
      </w:r>
      <w:r w:rsidR="00943953">
        <w:rPr>
          <w:rFonts w:ascii="Calibri" w:eastAsia="Calibri" w:hAnsi="Calibri" w:cs="Calibri"/>
          <w:color w:val="000000"/>
          <w:sz w:val="44"/>
          <w:szCs w:val="44"/>
          <w:lang w:bidi="en-US"/>
        </w:rPr>
        <w:t>ongimalla</w:t>
      </w:r>
      <w:proofErr w:type="spellEnd"/>
      <w:r w:rsidR="00943953">
        <w:rPr>
          <w:rFonts w:ascii="Calibri" w:eastAsia="Calibri" w:hAnsi="Calibri" w:cs="Calibri"/>
          <w:color w:val="000000"/>
          <w:sz w:val="44"/>
          <w:szCs w:val="44"/>
          <w:lang w:bidi="en-US"/>
        </w:rPr>
        <w:t xml:space="preserve"> </w:t>
      </w:r>
      <w:proofErr w:type="spellStart"/>
      <w:r w:rsidR="00943953">
        <w:rPr>
          <w:rFonts w:ascii="Calibri" w:eastAsia="Calibri" w:hAnsi="Calibri" w:cs="Calibri"/>
          <w:color w:val="000000"/>
          <w:sz w:val="44"/>
          <w:szCs w:val="44"/>
          <w:lang w:bidi="en-US"/>
        </w:rPr>
        <w:t>Poojitha</w:t>
      </w:r>
      <w:proofErr w:type="spellEnd"/>
    </w:p>
    <w:p w14:paraId="12E41387" w14:textId="6D9FE2F7" w:rsidR="00D42584" w:rsidRDefault="00E636F5">
      <w:pPr>
        <w:spacing w:before="994" w:line="419" w:lineRule="atLeast"/>
        <w:ind w:right="5466"/>
        <w:outlineLvl w:val="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Correspondence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Address: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230DB8AA" w14:textId="1B934DEC" w:rsidR="00943953" w:rsidRPr="00824016" w:rsidRDefault="00943953">
      <w:pPr>
        <w:spacing w:before="994" w:line="419" w:lineRule="atLeast"/>
        <w:ind w:right="5466"/>
        <w:outlineLvl w:val="0"/>
        <w:rPr>
          <w:rFonts w:ascii="Calibri" w:eastAsia="Calibri" w:hAnsi="Calibri" w:cs="Calibri"/>
          <w:color w:val="000000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Vongimalla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Poojitha</w:t>
      </w:r>
    </w:p>
    <w:p w14:paraId="52CDDF55" w14:textId="77777777" w:rsidR="00D42584" w:rsidRDefault="00E636F5">
      <w:pPr>
        <w:spacing w:before="6" w:line="580" w:lineRule="atLeast"/>
        <w:ind w:right="2156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Madanapalle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Institute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Department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Computer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Engineering,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Angallu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Andhra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Pradesh,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517326,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EFDB00C" w14:textId="77777777" w:rsidR="00D42584" w:rsidRDefault="00E636F5">
      <w:pPr>
        <w:spacing w:before="194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India.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255792FA" w14:textId="73F291EF" w:rsidR="00D42584" w:rsidRPr="00824016" w:rsidRDefault="00E636F5">
      <w:pPr>
        <w:spacing w:before="190" w:line="390" w:lineRule="atLeast"/>
        <w:ind w:right="-200"/>
        <w:jc w:val="both"/>
        <w:rPr>
          <w:rFonts w:ascii="Calibri" w:eastAsia="Calibri" w:hAnsi="Calibri" w:cs="Calibri"/>
          <w:sz w:val="40"/>
          <w:szCs w:val="32"/>
        </w:rPr>
      </w:pPr>
      <w:proofErr w:type="gramStart"/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Mail:</w:t>
      </w:r>
      <w:r w:rsidR="00943953">
        <w:rPr>
          <w:sz w:val="32"/>
        </w:rPr>
        <w:t>poojithareddy.112002</w:t>
      </w:r>
      <w:r w:rsidR="00824016" w:rsidRPr="00824016">
        <w:rPr>
          <w:sz w:val="32"/>
        </w:rPr>
        <w:t>@gmail.com</w:t>
      </w:r>
      <w:proofErr w:type="gramEnd"/>
      <w:r w:rsidR="00824016" w:rsidRPr="00824016">
        <w:rPr>
          <w:rFonts w:ascii="Calibri" w:eastAsia="Calibri" w:hAnsi="Calibri" w:cs="Calibri"/>
          <w:sz w:val="40"/>
          <w:szCs w:val="32"/>
        </w:rPr>
        <w:t xml:space="preserve"> </w:t>
      </w:r>
    </w:p>
    <w:p w14:paraId="2BAE59C3" w14:textId="0AA986B2" w:rsidR="00D42584" w:rsidRDefault="00E636F5">
      <w:pPr>
        <w:spacing w:before="191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Phone: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+91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824016">
        <w:rPr>
          <w:rFonts w:ascii="Calibri" w:eastAsia="Calibri" w:hAnsi="Calibri" w:cs="Calibri"/>
          <w:color w:val="000000"/>
          <w:sz w:val="32"/>
          <w:szCs w:val="32"/>
          <w:lang w:bidi="en-US"/>
        </w:rPr>
        <w:t>79</w:t>
      </w:r>
      <w:r w:rsidR="00943953">
        <w:rPr>
          <w:rFonts w:ascii="Calibri" w:eastAsia="Calibri" w:hAnsi="Calibri" w:cs="Calibri"/>
          <w:color w:val="000000"/>
          <w:sz w:val="32"/>
          <w:szCs w:val="32"/>
          <w:lang w:bidi="en-US"/>
        </w:rPr>
        <w:t>89934382</w:t>
      </w:r>
    </w:p>
    <w:p w14:paraId="5AB6589E" w14:textId="77777777" w:rsidR="00D42584" w:rsidRDefault="00E636F5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lastRenderedPageBreak/>
        <w:t>Overview</w:t>
      </w:r>
      <w:r>
        <w:rPr>
          <w:rFonts w:ascii="Bell MT" w:eastAsia="Bell MT" w:hAnsi="Bell MT" w:cs="Bell MT"/>
          <w:b/>
          <w:bCs/>
          <w:color w:val="5B9BD5"/>
          <w:sz w:val="56"/>
          <w:szCs w:val="56"/>
        </w:rPr>
        <w:t xml:space="preserve"> </w:t>
      </w:r>
    </w:p>
    <w:p w14:paraId="207289E1" w14:textId="099E1835" w:rsidR="00D42584" w:rsidRDefault="00E636F5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A6135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third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week,I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work,I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just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completed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A6135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two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by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part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succesfull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really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motivates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me.</w:t>
      </w:r>
    </w:p>
    <w:p w14:paraId="65204677" w14:textId="77777777" w:rsidR="00D42584" w:rsidRDefault="00E636F5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Completed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</w:p>
    <w:p w14:paraId="223C393F" w14:textId="77777777" w:rsidR="00D42584" w:rsidRDefault="00E636F5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B6CDC95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A5730E6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DFBA945" w14:textId="77777777" w:rsidR="00D42584" w:rsidRDefault="00E636F5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5A997B01" w14:textId="77777777" w:rsidR="00D42584" w:rsidRDefault="00E636F5">
      <w:pPr>
        <w:spacing w:before="190" w:after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  <w:lang w:bidi="en-US"/>
        </w:rPr>
        <w:t>Entries:</w:t>
      </w: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</w:rPr>
        <w:t xml:space="preserve"> </w:t>
      </w:r>
    </w:p>
    <w:p w14:paraId="4D10C561" w14:textId="77777777" w:rsidR="00D42584" w:rsidRDefault="00E636F5">
      <w:pPr>
        <w:numPr>
          <w:ilvl w:val="0"/>
          <w:numId w:val="2"/>
        </w:numPr>
        <w:spacing w:before="6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for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 </w:t>
      </w:r>
    </w:p>
    <w:p w14:paraId="17710949" w14:textId="77777777" w:rsidR="00D42584" w:rsidRDefault="00E636F5">
      <w:pPr>
        <w:numPr>
          <w:ilvl w:val="0"/>
          <w:numId w:val="2"/>
        </w:numPr>
        <w:spacing w:before="6" w:line="420" w:lineRule="atLeast"/>
        <w:ind w:right="33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Validate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by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hashing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checking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with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existing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hash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67DF056" w14:textId="77777777" w:rsidR="00D42584" w:rsidRDefault="00E636F5">
      <w:pPr>
        <w:numPr>
          <w:ilvl w:val="0"/>
          <w:numId w:val="2"/>
        </w:numPr>
        <w:spacing w:before="1" w:line="420" w:lineRule="atLeast"/>
        <w:ind w:right="58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Make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hash(DEVICE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SECRET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PASSWORD)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=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Key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087A03A3" w14:textId="77777777" w:rsidR="00D42584" w:rsidRDefault="00E636F5">
      <w:pPr>
        <w:numPr>
          <w:ilvl w:val="0"/>
          <w:numId w:val="2"/>
        </w:numPr>
        <w:spacing w:before="5" w:line="420" w:lineRule="atLeast"/>
        <w:ind w:right="3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Input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Fields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–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site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name,siteurl,email,user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name,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4BEA4960" w14:textId="77777777" w:rsidR="00D42584" w:rsidRDefault="00E636F5">
      <w:pPr>
        <w:numPr>
          <w:ilvl w:val="0"/>
          <w:numId w:val="2"/>
        </w:numPr>
        <w:spacing w:line="425" w:lineRule="atLeast"/>
        <w:ind w:right="-2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Encrypt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email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username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with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KEY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fields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base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60DB473" w14:textId="77777777" w:rsidR="00D42584" w:rsidRDefault="00E636F5">
      <w:pPr>
        <w:spacing w:before="189" w:line="390" w:lineRule="atLeast"/>
        <w:ind w:left="1081"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task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has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been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completed.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06D0920C" w14:textId="77777777" w:rsidR="00D42584" w:rsidRDefault="00E636F5">
      <w:pPr>
        <w:spacing w:before="274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Challenges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Faced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59DD6827" w14:textId="2433A5B1" w:rsidR="00D42584" w:rsidRPr="00A61354" w:rsidRDefault="00E636F5" w:rsidP="00A61354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This</w:t>
      </w:r>
      <w:r w:rsidR="00A61354">
        <w:rPr>
          <w:rFonts w:ascii="Calibri" w:eastAsia="Calibri" w:hAnsi="Calibri" w:cs="Calibri"/>
          <w:color w:val="000000"/>
          <w:sz w:val="32"/>
          <w:szCs w:val="32"/>
        </w:rPr>
        <w:t xml:space="preserve"> week has been better than last week.</w:t>
      </w:r>
    </w:p>
    <w:p w14:paraId="6864C705" w14:textId="0518D1C2" w:rsidR="00A61354" w:rsidRPr="00A61354" w:rsidRDefault="00A61354" w:rsidP="00A61354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In this week I got less number of errors than last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time,I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think I am improved this really motivates me to move further in this project.</w:t>
      </w:r>
    </w:p>
    <w:p w14:paraId="1DF197AE" w14:textId="77777777" w:rsidR="00D42584" w:rsidRDefault="00E636F5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lastRenderedPageBreak/>
        <w:t>Lessons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Learned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5854BD2F" w14:textId="77777777" w:rsidR="00D42584" w:rsidRDefault="00E636F5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application.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45EA9F26" w14:textId="77777777" w:rsidR="00D42584" w:rsidRDefault="00E636F5">
      <w:pPr>
        <w:spacing w:before="1308" w:line="894" w:lineRule="atLeast"/>
        <w:ind w:right="-200"/>
        <w:jc w:val="both"/>
        <w:rPr>
          <w:rFonts w:ascii="Book Antiqua" w:eastAsia="Book Antiqua" w:hAnsi="Book Antiqua" w:cs="Book Antiqua"/>
          <w:sz w:val="72"/>
          <w:szCs w:val="7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Code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progress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</w:p>
    <w:p w14:paraId="54E83DEF" w14:textId="77777777" w:rsidR="00D42584" w:rsidRDefault="00E636F5">
      <w:pPr>
        <w:spacing w:before="633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from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getpass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getpass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6C9CDE73" w14:textId="77777777" w:rsidR="00D42584" w:rsidRDefault="00E636F5">
      <w:pPr>
        <w:spacing w:before="1" w:line="390" w:lineRule="atLeast"/>
        <w:ind w:left="150" w:right="482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from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Crypto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Protocol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KDF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PBKDF2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from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Crypto.Hash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SHA512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590EDFCE" w14:textId="77777777" w:rsidR="00D42584" w:rsidRDefault="00E636F5">
      <w:pPr>
        <w:spacing w:before="1" w:line="390" w:lineRule="atLeast"/>
        <w:ind w:left="150" w:right="443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from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Crypto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Random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random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bytes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utils.aesutil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2AACCF9C" w14:textId="77777777" w:rsidR="00D42584" w:rsidRDefault="00E636F5">
      <w:pPr>
        <w:spacing w:before="174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def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computeMasterkey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mp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ds):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42A54B1E" w14:textId="77777777" w:rsidR="00D42584" w:rsidRDefault="00E636F5">
      <w:pPr>
        <w:spacing w:before="180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password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mp.encode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5A3FA79F" w14:textId="77777777" w:rsidR="00D42584" w:rsidRDefault="00E636F5">
      <w:pPr>
        <w:spacing w:before="175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salt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ds.encode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570E63EA" w14:textId="77777777" w:rsidR="00D42584" w:rsidRDefault="00E636F5">
      <w:pPr>
        <w:spacing w:before="166" w:line="225" w:lineRule="atLeast"/>
        <w:ind w:left="150" w:right="67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key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PBKDF2(password,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salt,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32,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count=1000000,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hmac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hash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module=SHA512)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return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pacing w:val="1"/>
          <w:sz w:val="18"/>
          <w:szCs w:val="18"/>
          <w:lang w:bidi="en-IN"/>
        </w:rPr>
        <w:t>key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5E1BEA16" w14:textId="77777777" w:rsidR="00D42584" w:rsidRDefault="00E636F5">
      <w:pPr>
        <w:spacing w:before="561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def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addEntry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mp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ds,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sitename,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siteurl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email,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username):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6FF04547" w14:textId="77777777" w:rsidR="00D42584" w:rsidRDefault="00E636F5">
      <w:pPr>
        <w:numPr>
          <w:ilvl w:val="0"/>
          <w:numId w:val="5"/>
        </w:numPr>
        <w:spacing w:before="180" w:line="210" w:lineRule="atLeast"/>
        <w:ind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the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password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17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password=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getpass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("Password: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")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6F9E9539" w14:textId="77777777" w:rsidR="00D42584" w:rsidRDefault="00E636F5">
      <w:pPr>
        <w:spacing w:before="561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mk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computeMasterkey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mp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ds)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31CFA338" w14:textId="77777777" w:rsidR="00D42584" w:rsidRDefault="00E636F5">
      <w:pPr>
        <w:spacing w:before="561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encrypted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utils.aesutil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.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encrypt(key-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mk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source-password,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keyType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="bytes")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05B56A66" w14:textId="77777777" w:rsidR="00D42584" w:rsidRDefault="00E636F5">
      <w:pPr>
        <w:numPr>
          <w:ilvl w:val="0"/>
          <w:numId w:val="6"/>
        </w:numPr>
        <w:spacing w:before="716" w:line="210" w:lineRule="atLeast"/>
        <w:ind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Add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to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1BBF705F" w14:textId="77777777" w:rsidR="00D42584" w:rsidRDefault="00E636F5">
      <w:pPr>
        <w:spacing w:before="5" w:line="385" w:lineRule="atLeast"/>
        <w:ind w:left="150" w:right="6610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dbconfig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cursor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db.cursor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1A46B186" w14:textId="77777777" w:rsidR="00D42584" w:rsidRDefault="00E636F5">
      <w:pPr>
        <w:spacing w:before="165" w:line="225" w:lineRule="atLeast"/>
        <w:ind w:left="150" w:right="295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query=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"INSERT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INTO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pm.entries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(sitename,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siteurl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email,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username,password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)values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(%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s,%s,%s,%s,%s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)”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25152052" w14:textId="77777777" w:rsidR="00D42584" w:rsidRDefault="00E636F5">
      <w:pPr>
        <w:spacing w:before="5" w:line="385" w:lineRule="atLeast"/>
        <w:ind w:left="150" w:right="3548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lastRenderedPageBreak/>
        <w:t>val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sitename,siteurl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email,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username,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encrypted)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cursor.execute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(query,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val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3685BDEF" w14:textId="77777777" w:rsidR="00D42584" w:rsidRDefault="00E636F5">
      <w:pPr>
        <w:spacing w:before="180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db.commit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43D452FD" w14:textId="77777777" w:rsidR="00D42584" w:rsidRDefault="00E636F5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printc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("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Igreen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]]+11/green]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Added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entry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")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sectPr w:rsidR="00D42584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num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num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num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44387641">
    <w:abstractNumId w:val="0"/>
  </w:num>
  <w:num w:numId="2" w16cid:durableId="889537364">
    <w:abstractNumId w:val="1"/>
  </w:num>
  <w:num w:numId="3" w16cid:durableId="452019707">
    <w:abstractNumId w:val="2"/>
  </w:num>
  <w:num w:numId="4" w16cid:durableId="762533036">
    <w:abstractNumId w:val="3"/>
  </w:num>
  <w:num w:numId="5" w16cid:durableId="1553495516">
    <w:abstractNumId w:val="4"/>
  </w:num>
  <w:num w:numId="6" w16cid:durableId="1158495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84"/>
    <w:rsid w:val="00300B05"/>
    <w:rsid w:val="004D5E17"/>
    <w:rsid w:val="00756492"/>
    <w:rsid w:val="00824016"/>
    <w:rsid w:val="00943953"/>
    <w:rsid w:val="00A61354"/>
    <w:rsid w:val="00D42584"/>
    <w:rsid w:val="00E6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4BEA"/>
  <w15:docId w15:val="{9597E132-FB0B-F54F-B819-6857C3A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TEJA</dc:creator>
  <cp:lastModifiedBy>Maruthi</cp:lastModifiedBy>
  <cp:revision>2</cp:revision>
  <dcterms:created xsi:type="dcterms:W3CDTF">2023-07-23T08:28:00Z</dcterms:created>
  <dcterms:modified xsi:type="dcterms:W3CDTF">2023-07-23T08:28:00Z</dcterms:modified>
</cp:coreProperties>
</file>